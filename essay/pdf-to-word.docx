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553" w:after="0" w:line="220" w:lineRule="exact"/>
        <w:ind w:left="362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Tunisian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Republic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71pt;height:3pt;margin-top:1pt;margin-left:69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1" w:after="0" w:line="358" w:lineRule="exact"/>
        <w:ind w:left="1341" w:right="3274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Ministry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Communication Ministry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higher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education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scientific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research ESPRIT</w:t>
      </w:r>
    </w:p>
    <w:p>
      <w:pPr>
        <w:bidi w:val="0"/>
        <w:spacing w:before="137" w:after="0" w:line="548" w:lineRule="exact"/>
        <w:ind w:left="1602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Graduation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50"/>
          <w:szCs w:val="50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50"/>
          <w:szCs w:val="50"/>
          <w:u w:val="none"/>
          <w:shd w:val="clear" w:color="auto" w:fill="auto"/>
          <w:rtl w:val="0"/>
        </w:rPr>
        <w:t>Report</w:t>
      </w:r>
    </w:p>
    <w:p>
      <w:pPr>
        <w:bidi w:val="0"/>
        <w:spacing w:before="1" w:after="0" w:line="1483" w:lineRule="exact"/>
        <w:ind w:left="2457" w:right="2124" w:firstLine="347"/>
        <w:jc w:val="left"/>
        <w:outlineLvl w:val="9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Computer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49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Vision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50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for Elaborated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by: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449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Safa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chehimi</w:t>
      </w:r>
    </w:p>
    <w:p>
      <w:pPr>
        <w:bidi w:val="0"/>
        <w:spacing w:before="1099" w:after="0" w:line="384" w:lineRule="exact"/>
        <w:ind w:left="1949" w:right="-200" w:firstLine="0"/>
        <w:jc w:val="both"/>
        <w:outlineLvl w:val="9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Work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"/>
          <w:sz w:val="34"/>
          <w:szCs w:val="34"/>
          <w:u w:val="none"/>
          <w:shd w:val="clear" w:color="auto" w:fill="auto"/>
          <w:rtl w:val="0"/>
        </w:rPr>
        <w:t>proposed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and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elaborated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within:</w:t>
      </w:r>
    </w:p>
    <w:p>
      <w:pPr>
        <w:bidi w:val="0"/>
        <w:spacing w:before="274" w:after="0" w:line="384" w:lineRule="exact"/>
        <w:ind w:left="3069" w:right="-200" w:firstLine="0"/>
        <w:jc w:val="both"/>
        <w:outlineLvl w:val="9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DNA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Global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12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Analytics</w:t>
      </w:r>
    </w:p>
    <w:p>
      <w:pPr>
        <w:bidi w:val="0"/>
        <w:spacing w:before="274" w:after="0"/>
        <w:ind w:left="3508" w:right="-200" w:firstLine="0"/>
        <w:jc w:val="both"/>
        <w:outlineLvl w:val="9"/>
      </w:pPr>
      <w:r>
        <w:pict>
          <v:shape id="_x0000_i1026" type="#_x0000_t75" style="width:116.92pt;height:78.67pt">
            <v:imagedata r:id="rId5" o:title=""/>
            <w10:anchorlock/>
          </v:shape>
        </w:pict>
      </w:r>
    </w:p>
    <w:p>
      <w:pPr>
        <w:bidi w:val="0"/>
        <w:spacing w:before="1047" w:after="0" w:line="264" w:lineRule="exact"/>
        <w:ind w:left="237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Supervisor: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touzi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Foued</w:t>
      </w:r>
    </w:p>
    <w:p>
      <w:pPr>
        <w:bidi w:val="0"/>
        <w:spacing w:before="1870" w:after="0" w:line="264" w:lineRule="exact"/>
        <w:ind w:left="3288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University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Year: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2020-2021</w:t>
      </w:r>
      <w:r>
        <w:pict>
          <v:shape id="_x0000_s1027" type="#_x0000_t75" style="width:471pt;height:4pt;margin-top:211.18pt;margin-left:69pt;mso-position-horizontal-relative:page;position:absolute;z-index:-251657216">
            <v:imagedata r:id="rId6" o:title=""/>
            <w10:anchorlock/>
          </v:shape>
        </w:pict>
      </w:r>
    </w:p>
    <w:p>
      <w:pPr>
        <w:bidi w:val="0"/>
        <w:spacing w:before="419" w:after="0" w:line="548" w:lineRule="exact"/>
        <w:ind w:left="5447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0" w:name="_page1_x70.87_y85.54"/>
      <w:bookmarkEnd w:id="0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Executive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summary</w:t>
      </w:r>
    </w:p>
    <w:p>
      <w:pPr>
        <w:bidi w:val="0"/>
        <w:spacing w:before="1470" w:after="0" w:line="433" w:lineRule="exact"/>
        <w:ind w:left="0" w:right="311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undeniable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rou- tines,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changed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 created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skill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edge.</w:t>
      </w:r>
    </w:p>
    <w:p>
      <w:pPr>
        <w:bidi w:val="0"/>
        <w:spacing w:before="434" w:after="0" w:line="433" w:lineRule="exact"/>
        <w:ind w:left="0" w:right="241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Swiss,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launched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Intelli- 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particular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Vision,Nvidia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edge device,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aggregation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gathering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plat- form.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insights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empower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demographics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store.Therefore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influence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 profitable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business.</w:t>
      </w:r>
    </w:p>
    <w:p>
      <w:pPr>
        <w:bidi w:val="0"/>
        <w:spacing w:before="434" w:after="0" w:line="433" w:lineRule="exact"/>
        <w:ind w:left="0" w:right="293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segmentation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know-how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segment.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insights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 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clientele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ahead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Moving forward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services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evolution.</w:t>
      </w:r>
    </w:p>
    <w:p>
      <w:pPr>
        <w:bidi w:val="0"/>
        <w:spacing w:before="1701" w:after="0" w:line="433" w:lineRule="exact"/>
        <w:ind w:left="0" w:right="285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Keywords: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Vision,people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counting,Age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classification,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FairMOT, CNN,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</w:t>
      </w:r>
      <w:r>
        <w:pict>
          <v:shape id="_x0000_s1028" type="#_x0000_t75" style="width:471pt;height:3pt;margin-top:232.84pt;margin-left:69pt;mso-position-horizontal-relative:page;position:absolute;z-index:-251656192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7223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1" w:name="_page2_x70.87_y85.54"/>
      <w:bookmarkEnd w:id="1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Dedication</w:t>
      </w:r>
      <w:r>
        <w:pict>
          <v:shape id="_x0000_s1029" type="#_x0000_t75" style="width:471pt;height:3pt;margin-top:723pt;margin-left:69pt;mso-position-horizontal-relative:page;position:absolute;z-index:-251655168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5808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2" w:name="_page3_x70.87_y85.54"/>
      <w:bookmarkEnd w:id="2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Acknowledgement</w:t>
      </w:r>
    </w:p>
    <w:p>
      <w:pPr>
        <w:bidi w:val="0"/>
        <w:spacing w:before="1638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everyone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contributed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internship.</w:t>
      </w:r>
    </w:p>
    <w:p>
      <w:pPr>
        <w:bidi w:val="0"/>
        <w:spacing w:before="434" w:after="0" w:line="433" w:lineRule="exact"/>
        <w:ind w:left="0" w:right="319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special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greatest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appreciation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hosting 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giving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assignments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internship.</w:t>
      </w:r>
    </w:p>
    <w:p>
      <w:pPr>
        <w:bidi w:val="0"/>
        <w:spacing w:before="434" w:after="0" w:line="433" w:lineRule="exact"/>
        <w:ind w:left="0" w:right="33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positive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comfortable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envi- ronment.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delicate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especially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supervisor Foued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Touzi.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appreciated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continuous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support,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patience,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kindness,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motivation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immense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knowledge.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imagined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adviser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mentor.</w:t>
      </w:r>
    </w:p>
    <w:p>
      <w:pPr>
        <w:bidi w:val="0"/>
        <w:spacing w:before="434" w:after="0" w:line="433" w:lineRule="exact"/>
        <w:ind w:left="0" w:right="318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Sonia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Mesbeh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didn’t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distance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difficulty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 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advancements,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report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especially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her kind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unconditional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support.</w:t>
      </w:r>
    </w:p>
    <w:p>
      <w:pPr>
        <w:bidi w:val="0"/>
        <w:spacing w:before="434" w:after="0" w:line="433" w:lineRule="exact"/>
        <w:ind w:left="0" w:right="391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sincere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goes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teachers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ESPRIT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quality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education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theoretical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internship.</w:t>
      </w:r>
    </w:p>
    <w:p>
      <w:pPr>
        <w:bidi w:val="0"/>
        <w:spacing w:before="434" w:after="0" w:line="433" w:lineRule="exact"/>
        <w:ind w:left="0" w:right="448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opportunity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acknowledge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appreciation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members 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evaluate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report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qualities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motivation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expect.</w:t>
      </w:r>
      <w:r>
        <w:pict>
          <v:shape id="_x0000_s1030" type="#_x0000_t75" style="width:471pt;height:3pt;margin-top:254.51pt;margin-left:69pt;mso-position-horizontal-relative:page;position:absolute;z-index:-251654144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7591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Contents</w:t>
      </w:r>
    </w:p>
    <w:p>
      <w:pPr>
        <w:bidi w:val="0"/>
        <w:spacing w:before="1470" w:after="0" w:line="667" w:lineRule="exact"/>
        <w:ind w:left="0" w:right="-27" w:firstLine="0"/>
        <w:jc w:val="both"/>
        <w:outlineLvl w:val="9"/>
      </w:pPr>
      <w:hyperlink w:anchor="_page1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Executive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summary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8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ii </w:t>
      </w:r>
      <w:hyperlink w:anchor="_page2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Dedication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0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iii </w:t>
      </w:r>
      <w:hyperlink w:anchor="_page3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Acknowledgement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9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iv </w:t>
      </w:r>
      <w:hyperlink w:anchor="_page10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Acronyms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and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Abbreviations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xi </w:t>
      </w:r>
      <w:hyperlink w:anchor="_page12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Introduction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768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</w:t>
      </w:r>
    </w:p>
    <w:p>
      <w:pPr>
        <w:bidi w:val="0"/>
        <w:spacing w:before="403" w:after="0" w:line="264" w:lineRule="exact"/>
        <w:ind w:left="0" w:right="-200" w:firstLine="0"/>
        <w:jc w:val="both"/>
        <w:outlineLvl w:val="9"/>
      </w:pPr>
      <w:hyperlink w:anchor="_page14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I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191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2"/>
            <w:sz w:val="24"/>
            <w:szCs w:val="24"/>
            <w:u w:val="none"/>
            <w:shd w:val="clear" w:color="auto" w:fill="auto"/>
            <w:rtl w:val="0"/>
          </w:rPr>
          <w:t>Project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Context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90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</w:t>
      </w:r>
    </w:p>
    <w:p>
      <w:pPr>
        <w:bidi w:val="0"/>
        <w:spacing w:before="1" w:after="0" w:line="433" w:lineRule="exact"/>
        <w:ind w:left="889" w:right="16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 I.1.2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 I.1.3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 I.1.4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Problematic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 I.1.5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</w:t>
      </w:r>
    </w:p>
    <w:p>
      <w:pPr>
        <w:bidi w:val="0"/>
        <w:spacing w:before="234" w:after="0" w:line="433" w:lineRule="exact"/>
        <w:ind w:left="0" w:right="203" w:firstLine="0"/>
        <w:jc w:val="right"/>
        <w:outlineLvl w:val="9"/>
      </w:pPr>
      <w:hyperlink w:anchor="_page26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7"/>
            <w:sz w:val="24"/>
            <w:szCs w:val="24"/>
            <w:u w:val="none"/>
            <w:shd w:val="clear" w:color="auto" w:fill="auto"/>
            <w:rtl w:val="0"/>
          </w:rPr>
          <w:t>II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84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Work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Environment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15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Sources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16</w:t>
      </w:r>
    </w:p>
    <w:p>
      <w:pPr>
        <w:bidi w:val="0"/>
        <w:spacing w:before="0" w:after="0" w:line="433" w:lineRule="exact"/>
        <w:ind w:left="351" w:right="222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Prerequisites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preparation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Pre-Processing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19</w:t>
      </w:r>
    </w:p>
    <w:p>
      <w:pPr>
        <w:bidi w:val="0"/>
        <w:spacing w:before="0" w:after="0" w:line="433" w:lineRule="exact"/>
        <w:ind w:left="889" w:right="164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Scrum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23</w:t>
      </w:r>
    </w:p>
    <w:p>
      <w:pPr>
        <w:bidi w:val="0"/>
        <w:spacing w:before="234" w:after="0" w:line="433" w:lineRule="exact"/>
        <w:ind w:left="0" w:right="272" w:firstLine="0"/>
        <w:jc w:val="right"/>
        <w:outlineLvl w:val="9"/>
      </w:pPr>
      <w:hyperlink w:anchor="_page36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"/>
            <w:sz w:val="24"/>
            <w:szCs w:val="24"/>
            <w:u w:val="none"/>
            <w:shd w:val="clear" w:color="auto" w:fill="auto"/>
            <w:rtl w:val="0"/>
          </w:rPr>
          <w:t>IIIEvolution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of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the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state-of-the-art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0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25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Re-Identification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26</w:t>
      </w:r>
    </w:p>
    <w:p>
      <w:pPr>
        <w:bidi w:val="0"/>
        <w:spacing w:before="169" w:after="0" w:line="264" w:lineRule="exact"/>
        <w:ind w:left="88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III.1.1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26</w:t>
      </w:r>
      <w:r>
        <w:pict>
          <v:shape id="_x0000_s1031" type="#_x0000_t75" style="width:471pt;height:3pt;margin-top:52.54pt;margin-left:69pt;mso-position-horizontal-relative:page;position:absolute;z-index:-251653120">
            <v:imagedata r:id="rId7" o:title=""/>
            <w10:anchorlock/>
          </v:shape>
        </w:pict>
      </w:r>
    </w:p>
    <w:p>
      <w:pPr>
        <w:sectPr>
          <w:headerReference w:type="default" r:id="rId8"/>
          <w:footerReference w:type="even" r:id="rId9"/>
          <w:footerReference w:type="default" r:id="rId10"/>
          <w:pgSz w:w="11906" w:h="16838"/>
          <w:pgMar w:top="1120" w:right="986" w:bottom="1657" w:left="1417" w:header="720" w:footer="912"/>
          <w:cols w:space="720"/>
          <w:titlePg w:val="0"/>
        </w:sectPr>
      </w:pPr>
    </w:p>
    <w:p>
      <w:pPr>
        <w:bidi w:val="0"/>
        <w:spacing w:before="1" w:after="0" w:line="303" w:lineRule="exact"/>
        <w:ind w:left="889" w:right="1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III.1.2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III.1.3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recognition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33</w:t>
      </w:r>
    </w:p>
    <w:p>
      <w:pPr>
        <w:bidi w:val="0"/>
        <w:spacing w:before="234" w:after="0" w:line="433" w:lineRule="exact"/>
        <w:ind w:left="0" w:right="33" w:firstLine="0"/>
        <w:jc w:val="right"/>
        <w:outlineLvl w:val="9"/>
      </w:pPr>
      <w:hyperlink w:anchor="_page49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6"/>
            <w:sz w:val="24"/>
            <w:szCs w:val="24"/>
            <w:u w:val="none"/>
            <w:shd w:val="clear" w:color="auto" w:fill="auto"/>
            <w:rtl w:val="0"/>
          </w:rPr>
          <w:t>IVProposed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Solution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38 IV.1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39</w:t>
      </w:r>
    </w:p>
    <w:p>
      <w:pPr>
        <w:bidi w:val="0"/>
        <w:spacing w:before="0" w:after="0" w:line="433" w:lineRule="exact"/>
        <w:ind w:left="889" w:right="37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IV.1.1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39 IV.1.2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40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41</w:t>
      </w:r>
    </w:p>
    <w:p>
      <w:pPr>
        <w:bidi w:val="0"/>
        <w:spacing w:before="1" w:after="0" w:line="433" w:lineRule="exact"/>
        <w:ind w:left="351" w:right="108" w:firstLine="538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re-identification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41 IV.3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Kalman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Filtering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persons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43</w:t>
      </w:r>
    </w:p>
    <w:p>
      <w:pPr>
        <w:bidi w:val="0"/>
        <w:spacing w:before="0" w:after="0" w:line="433" w:lineRule="exact"/>
        <w:ind w:left="889" w:right="61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IV.3.1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Kalman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43 IV.3.2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44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45</w:t>
      </w:r>
    </w:p>
    <w:p>
      <w:pPr>
        <w:bidi w:val="0"/>
        <w:spacing w:before="1" w:after="0" w:line="433" w:lineRule="exact"/>
        <w:ind w:left="351" w:right="51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Estimation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47 IV.5.1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47</w:t>
      </w:r>
    </w:p>
    <w:p>
      <w:pPr>
        <w:bidi w:val="0"/>
        <w:spacing w:before="234" w:after="0" w:line="433" w:lineRule="exact"/>
        <w:ind w:left="0" w:right="49" w:firstLine="0"/>
        <w:jc w:val="right"/>
        <w:outlineLvl w:val="9"/>
      </w:pPr>
      <w:hyperlink w:anchor="_page60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V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88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Experiment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and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Results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49 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Conception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50</w:t>
      </w:r>
    </w:p>
    <w:p>
      <w:pPr>
        <w:bidi w:val="0"/>
        <w:spacing w:before="0" w:after="0" w:line="433" w:lineRule="exact"/>
        <w:ind w:left="351" w:right="23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cloud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platform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51 V.2.1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52 V.2.2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53</w:t>
      </w:r>
    </w:p>
    <w:p>
      <w:pPr>
        <w:bidi w:val="0"/>
        <w:spacing w:before="0" w:after="0" w:line="433" w:lineRule="exact"/>
        <w:ind w:left="351" w:right="4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53 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Pre-processing 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55</w:t>
      </w:r>
    </w:p>
    <w:p>
      <w:pPr>
        <w:bidi w:val="0"/>
        <w:spacing w:before="0" w:after="0" w:line="433" w:lineRule="exact"/>
        <w:ind w:left="889" w:right="3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V.4.1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cleaning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55 V.4.2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reduction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56 V.4.3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56</w:t>
      </w:r>
    </w:p>
    <w:p>
      <w:pPr>
        <w:bidi w:val="0"/>
        <w:spacing w:before="0" w:after="0" w:line="433" w:lineRule="exact"/>
        <w:ind w:left="351" w:right="4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57 V.5.1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metrics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57 V.5.2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60</w:t>
      </w:r>
    </w:p>
    <w:p>
      <w:pPr>
        <w:bidi w:val="0"/>
        <w:spacing w:before="0" w:after="0" w:line="433" w:lineRule="exact"/>
        <w:ind w:left="351" w:right="21" w:firstLine="538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V.5.3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hyper-parameters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61 V.6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device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62</w:t>
      </w:r>
    </w:p>
    <w:p>
      <w:pPr>
        <w:bidi w:val="0"/>
        <w:spacing w:before="169" w:after="0" w:line="264" w:lineRule="exact"/>
        <w:ind w:left="88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V.6.1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62</w:t>
      </w:r>
      <w:r>
        <w:pict>
          <v:shape id="_x0000_s1032" type="#_x0000_t75" style="width:471pt;height:4pt;margin-top:46.79pt;margin-left:69pt;mso-position-horizontal-relative:page;position:absolute;z-index:-251652096">
            <v:imagedata r:id="rId6" o:title=""/>
            <w10:anchorlock/>
          </v:shape>
        </w:pict>
      </w:r>
    </w:p>
    <w:p>
      <w:pPr>
        <w:bidi w:val="0"/>
        <w:spacing w:before="0" w:after="0" w:line="433" w:lineRule="exact"/>
        <w:ind w:left="889" w:right="32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V.6.2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Xavier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64 V.6.3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Speeding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inference 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65 V.6.4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Streaming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video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footage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67 V.6.5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69 V.6.6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Threading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71</w:t>
      </w:r>
    </w:p>
    <w:p>
      <w:pPr>
        <w:bidi w:val="0"/>
        <w:spacing w:before="0" w:after="0" w:line="433" w:lineRule="exact"/>
        <w:ind w:left="351" w:right="40" w:firstLine="0"/>
        <w:jc w:val="righ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72 V.7.1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Specification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72</w:t>
      </w:r>
    </w:p>
    <w:p>
      <w:pPr>
        <w:bidi w:val="0"/>
        <w:spacing w:before="403" w:after="0" w:line="264" w:lineRule="exact"/>
        <w:ind w:left="0" w:right="-200" w:firstLine="0"/>
        <w:jc w:val="both"/>
        <w:outlineLvl w:val="9"/>
      </w:pPr>
      <w:hyperlink w:anchor="_page87_x70.87_y85.54" w:history="1"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Conclusion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and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30"/>
            <w:sz w:val="24"/>
            <w:szCs w:val="24"/>
            <w:u w:val="none"/>
            <w:shd w:val="clear" w:color="auto" w:fill="auto"/>
            <w:rtl w:val="0"/>
          </w:rPr>
          <w:t xml:space="preserve"> </w:t>
        </w:r>
        <w:r>
          <w:rPr>
            <w:rFonts w:ascii="Times New Roman" w:eastAsia="Times New Roman" w:hAnsi="Times New Roman" w:cs="Times New Roman"/>
            <w:b w:val="0"/>
            <w:bCs w:val="0"/>
            <w:i w:val="0"/>
            <w:iCs w:val="0"/>
            <w:color w:val="000000"/>
            <w:spacing w:val="0"/>
            <w:sz w:val="24"/>
            <w:szCs w:val="24"/>
            <w:u w:val="none"/>
            <w:shd w:val="clear" w:color="auto" w:fill="auto"/>
            <w:rtl w:val="0"/>
          </w:rPr>
          <w:t>Perspectives</w:t>
        </w:r>
      </w:hyperlink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67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76</w:t>
      </w:r>
      <w:r>
        <w:pict>
          <v:shape id="_x0000_s1033" type="#_x0000_t75" style="width:471pt;height:4pt;margin-top:546.91pt;margin-left:69pt;mso-position-horizontal-relative:page;position:absolute;z-index:-251651072">
            <v:imagedata r:id="rId6" o:title=""/>
            <w10:anchorlock/>
          </v:shape>
        </w:pic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/>
          <w:pgMar w:top="1737" w:right="1135" w:bottom="1657" w:left="1417" w:header="1123" w:footer="912"/>
          <w:cols w:space="720"/>
          <w:titlePg w:val="0"/>
        </w:sectPr>
      </w:pPr>
    </w:p>
    <w:p>
      <w:pPr>
        <w:bidi w:val="0"/>
        <w:spacing w:before="900" w:after="0" w:line="548" w:lineRule="exact"/>
        <w:ind w:left="6119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Figures</w:t>
      </w:r>
    </w:p>
    <w:p>
      <w:pPr>
        <w:bidi w:val="0"/>
        <w:spacing w:before="1669" w:after="0" w:line="433" w:lineRule="exact"/>
        <w:ind w:left="0" w:right="67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 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segments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8 I.3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cycle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10 I.4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11 I.5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12 I.6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preprocessing’s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building’s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13 I.10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deployement’s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14 I.11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Gantt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14</w:t>
      </w:r>
    </w:p>
    <w:p>
      <w:pPr>
        <w:bidi w:val="0"/>
        <w:spacing w:before="200" w:after="0" w:line="433" w:lineRule="exact"/>
        <w:ind w:left="0" w:right="5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Anaconda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18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Jupyter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Notebook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18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Pyhton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18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19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Opencv-Python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19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Pandas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19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Numpy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II.9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Matplotlib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cloud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20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Tensorflow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Keras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ONNX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TensorRT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21</w:t>
      </w:r>
      <w:r>
        <w:pict>
          <v:shape id="_x0000_s1034" type="#_x0000_t75" style="width:471pt;height:3pt;margin-top:352.89pt;margin-left:69pt;mso-position-horizontal-relative:page;position:absolute;z-index:-251650048">
            <v:imagedata r:id="rId7" o:title=""/>
            <w10:anchorlock/>
          </v:shape>
        </w:pict>
      </w:r>
    </w:p>
    <w:p>
      <w:pPr>
        <w:sectPr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640" w:right="1045" w:bottom="1381" w:left="1768" w:header="720" w:footer="921"/>
          <w:cols w:space="720"/>
          <w:titlePg w:val="0"/>
        </w:sectPr>
      </w:pPr>
    </w:p>
    <w:p>
      <w:pPr>
        <w:bidi w:val="0"/>
        <w:spacing w:before="1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Figures</w:t>
      </w:r>
      <w:r>
        <w:pict>
          <v:shape id="_x0000_s1035" type="#_x0000_t75" style="width:471pt;height:3pt;margin-top:13.85pt;margin-left:69pt;mso-position-horizontal-relative:page;position:absolute;z-index:-251649024">
            <v:imagedata r:id="rId4" o:title=""/>
            <w10:anchorlock/>
          </v:shape>
        </w:pict>
      </w:r>
    </w:p>
    <w:p>
      <w:pPr>
        <w:bidi w:val="0"/>
        <w:spacing w:before="181" w:after="0" w:line="433" w:lineRule="exact"/>
        <w:ind w:left="351" w:right="9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PyMongo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MongoDB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22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GStreamer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Slack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23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Trello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24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II.22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Google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24</w:t>
      </w:r>
    </w:p>
    <w:p>
      <w:pPr>
        <w:bidi w:val="0"/>
        <w:spacing w:before="200" w:after="0" w:line="433" w:lineRule="exact"/>
        <w:ind w:left="351" w:right="18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FairMOT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27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31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VGG-16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35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VGG-19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36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III.5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VGG-Face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37</w:t>
      </w:r>
    </w:p>
    <w:p>
      <w:pPr>
        <w:bidi w:val="0"/>
        <w:spacing w:before="200" w:after="0" w:line="433" w:lineRule="exact"/>
        <w:ind w:left="351" w:right="16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diagram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40 IV.2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value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41 IV.3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keypoint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heatmap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bounding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box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42 IV.4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Kalman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iterative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44 IV.5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illustration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46</w:t>
      </w:r>
    </w:p>
    <w:p>
      <w:pPr>
        <w:bidi w:val="0"/>
        <w:spacing w:before="200" w:after="0" w:line="433" w:lineRule="exact"/>
        <w:ind w:left="351" w:right="8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life-cycle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50 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google’s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engine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52 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loaded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imdb-wiki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frame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55 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63 V.5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write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microSD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64 V.6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Nvidia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Jetson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welcoming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65 V.7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inference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67 V.8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RTSP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client-server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Gstreamer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68 V.9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Atlas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70 V.10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Database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71</w:t>
      </w:r>
      <w:r>
        <w:pict>
          <v:shape id="_x0000_s1036" type="#_x0000_t75" style="width:471pt;height:4pt;margin-top:310.29pt;margin-left:69pt;mso-position-horizontal-relative:page;position:absolute;z-index:-251648000">
            <v:imagedata r:id="rId6" o:title=""/>
            <w10:anchorlock/>
          </v:shape>
        </w:pict>
      </w:r>
    </w:p>
    <w:p>
      <w:pPr>
        <w:bidi w:val="0"/>
        <w:spacing w:before="419" w:after="0" w:line="548" w:lineRule="exact"/>
        <w:ind w:left="6653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List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Tables</w:t>
      </w:r>
    </w:p>
    <w:p>
      <w:pPr>
        <w:bidi w:val="0"/>
        <w:spacing w:before="1669" w:after="0" w:line="433" w:lineRule="exact"/>
        <w:ind w:left="351" w:right="12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recognition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54 V.2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comparison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60 V.3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hyperparameters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61 V.4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74</w:t>
      </w:r>
      <w:r>
        <w:pict>
          <v:shape id="_x0000_s1037" type="#_x0000_t75" style="width:471pt;height:3pt;margin-top:674.65pt;margin-left:69pt;mso-position-horizontal-relative:page;position:absolute;z-index:-251646976">
            <v:imagedata r:id="rId7" o:title=""/>
            <w10:anchorlock/>
          </v:shape>
        </w:pict>
      </w:r>
    </w:p>
    <w:p>
      <w:pPr>
        <w:bidi w:val="0"/>
        <w:spacing w:before="419" w:after="0" w:line="548" w:lineRule="exact"/>
        <w:ind w:left="3590" w:right="-200" w:firstLine="0"/>
        <w:jc w:val="both"/>
        <w:outlineLvl w:val="0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shd w:val="clear" w:color="auto" w:fill="FFFFFF"/>
          <w:rtl w:val="0"/>
        </w:rPr>
        <w:br w:type="page"/>
      </w:r>
      <w:bookmarkStart w:id="3" w:name="_page10_x70.87_y85.54"/>
      <w:bookmarkEnd w:id="3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Acronyms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Abbreviations</w:t>
      </w:r>
    </w:p>
    <w:p>
      <w:pPr>
        <w:bidi w:val="0"/>
        <w:spacing w:before="1273" w:after="0" w:line="629" w:lineRule="exact"/>
        <w:ind w:left="0" w:right="2679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Neuro-marketing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Algorithm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-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 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Multi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Object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YOLO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Look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Once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Imaging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Library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Virtual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NumPy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Python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SSH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Shell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SSD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Single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Detector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Histogram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Oriented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Gradients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RTSP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Streaming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Protocol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Region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GPU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Unit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Intersection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Average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Precision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Average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Precision</w:t>
      </w:r>
    </w:p>
    <w:p>
      <w:pPr>
        <w:bidi w:val="0"/>
        <w:spacing w:before="366" w:after="0" w:line="264" w:lineRule="exact"/>
        <w:ind w:left="0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KPI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Indicator</w:t>
      </w:r>
      <w:r>
        <w:pict>
          <v:shape id="_x0000_s1038" type="#_x0000_t75" style="width:471pt;height:3pt;margin-top:44.1pt;margin-left:69pt;mso-position-horizontal-relative:page;position:absolute;z-index:-251645952">
            <v:imagedata r:id="rId7" o:title=""/>
            <w10:anchorlock/>
          </v:shape>
        </w:pict>
      </w:r>
    </w:p>
    <w:p>
      <w:pPr>
        <w:sectPr>
          <w:headerReference w:type="default" r:id="rId19"/>
          <w:footerReference w:type="even" r:id="rId20"/>
          <w:footerReference w:type="default" r:id="rId21"/>
          <w:pgSz w:w="11906" w:h="16838"/>
          <w:pgMar w:top="1120" w:right="1031" w:bottom="1510" w:left="1417" w:header="720" w:footer="912"/>
          <w:cols w:space="720"/>
          <w:titlePg w:val="0"/>
        </w:sectPr>
      </w:pPr>
    </w:p>
    <w:p>
      <w:pPr>
        <w:sectPr>
          <w:headerReference w:type="even" r:id="rId22"/>
          <w:headerReference w:type="default" r:id="rId23"/>
          <w:footerReference w:type="even" r:id="rId24"/>
          <w:footerReference w:type="default" r:id="rId25"/>
          <w:pgSz w:w="11906" w:h="16838"/>
          <w:pgMar w:top="1388" w:right="1135" w:bottom="1417" w:left="1417" w:header="1123" w:footer="912"/>
          <w:cols w:space="720"/>
          <w:titlePg w:val="0"/>
        </w:sectPr>
      </w:pPr>
    </w:p>
    <w:p>
      <w:pPr>
        <w:bidi w:val="0"/>
        <w:spacing w:before="1" w:after="0" w:line="548" w:lineRule="exact"/>
        <w:ind w:left="6878" w:right="-200" w:firstLine="0"/>
        <w:jc w:val="both"/>
        <w:outlineLvl w:val="0"/>
      </w:pPr>
      <w:bookmarkStart w:id="4" w:name="_page12_x70.87_y85.54"/>
      <w:bookmarkEnd w:id="4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Introduction</w:t>
      </w:r>
    </w:p>
    <w:p>
      <w:pPr>
        <w:bidi w:val="0"/>
        <w:spacing w:before="1470" w:after="0" w:line="433" w:lineRule="exact"/>
        <w:ind w:left="0" w:right="106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years,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experimented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behav- ior.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However,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incorrect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large amounts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considered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perfect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accumulated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 actual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purpose.</w:t>
      </w:r>
    </w:p>
    <w:p>
      <w:pPr>
        <w:bidi w:val="0"/>
        <w:spacing w:before="0" w:after="0" w:line="433" w:lineRule="exact"/>
        <w:ind w:left="0" w:right="184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thankfully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 trusting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opportunity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beat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competitors whom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approach.</w:t>
      </w:r>
    </w:p>
    <w:p>
      <w:pPr>
        <w:bidi w:val="0"/>
        <w:spacing w:before="0" w:after="0" w:line="433" w:lineRule="exact"/>
        <w:ind w:left="0" w:right="214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 gain new customers, maintain client loyalty, and improve customer service, retailers are revamping their business tactics.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Knowing the quantity and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>specificsof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visitors depending on 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demonstrate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>good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Installing 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 employed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purposes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monitor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activity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 business.</w:t>
      </w:r>
    </w:p>
    <w:p>
      <w:pPr>
        <w:bidi w:val="0"/>
        <w:spacing w:before="0" w:after="0" w:line="433" w:lineRule="exact"/>
        <w:ind w:left="0" w:right="122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witnessing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resurgence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 interest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‘sees’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businesses.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examples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Inventory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management, Inventory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layout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Virtual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mirrors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recommendation engines.</w:t>
      </w:r>
    </w:p>
    <w:p>
      <w:pPr>
        <w:bidi w:val="0"/>
        <w:spacing w:before="0" w:after="0" w:line="433" w:lineRule="exact"/>
        <w:ind w:left="0" w:right="19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logterm 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formulation.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right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economic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growth. 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attempt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Supermarket France)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extracting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insights 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Ultimately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"Cora"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offered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intelligent 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including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counting once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beside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estimation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customers.</w:t>
      </w:r>
    </w:p>
    <w:p>
      <w:pPr>
        <w:bidi w:val="0"/>
        <w:spacing w:before="169" w:after="0" w:line="264" w:lineRule="exact"/>
        <w:ind w:left="351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remainder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report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detailed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follows</w:t>
      </w:r>
      <w:r>
        <w:pict>
          <v:shape id="_x0000_s1039" type="#_x0000_t75" style="width:471pt;height:3pt;margin-top:37.82pt;margin-left:69pt;mso-position-horizontal-relative:page;position:absolute;z-index:-251644928">
            <v:imagedata r:id="rId7" o:title=""/>
            <w10:anchorlock/>
          </v:shape>
        </w:pict>
      </w:r>
    </w:p>
    <w:p>
      <w:pPr>
        <w:bidi w:val="0"/>
        <w:spacing w:before="122" w:after="0" w:line="433" w:lineRule="exact"/>
        <w:ind w:left="0" w:right="17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first chapter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beginning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present- 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organism,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giving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Throughout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chapter,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state-of-art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chap- 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fourth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chapter,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design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architecture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 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 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discuss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reasoning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behind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approach.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 chapter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achieved 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implementation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guide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technologies 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features.</w:t>
      </w:r>
      <w:r>
        <w:pict>
          <v:shape id="_x0000_s1040" type="#_x0000_t75" style="width:471pt;height:4pt;margin-top:700.1pt;margin-left:69pt;mso-position-horizontal-relative:page;position:absolute;z-index:-251643904">
            <v:imagedata r:id="rId6" o:title=""/>
            <w10:anchorlock/>
          </v:shape>
        </w:pict>
      </w:r>
    </w:p>
    <w:p>
      <w:pPr>
        <w:sectPr>
          <w:headerReference w:type="even" r:id="rId26"/>
          <w:headerReference w:type="default" r:id="rId27"/>
          <w:footerReference w:type="even" r:id="rId28"/>
          <w:footerReference w:type="default" r:id="rId29"/>
          <w:pgSz w:w="11906" w:h="16838"/>
          <w:pgMar w:top="1538" w:right="1131" w:bottom="1581" w:left="1417" w:header="1123" w:footer="912"/>
          <w:pgNumType w:start="1"/>
          <w:cols w:space="720"/>
          <w:titlePg w:val="0"/>
        </w:sectPr>
      </w:pPr>
    </w:p>
    <w:p>
      <w:pPr>
        <w:bidi w:val="0"/>
        <w:spacing w:before="3530" w:after="0" w:line="996" w:lineRule="exact"/>
        <w:ind w:left="5677" w:right="-200" w:firstLine="0"/>
        <w:jc w:val="both"/>
        <w:outlineLvl w:val="0"/>
      </w:pPr>
      <w:bookmarkStart w:id="5" w:name="_page14_x70.87_y85.54"/>
      <w:bookmarkEnd w:id="5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999999"/>
          <w:spacing w:val="0"/>
          <w:sz w:val="90"/>
          <w:szCs w:val="90"/>
          <w:u w:val="none"/>
          <w:shd w:val="clear" w:color="auto" w:fill="auto"/>
          <w:rtl w:val="0"/>
        </w:rPr>
        <w:t>I</w:t>
      </w:r>
    </w:p>
    <w:p>
      <w:pPr>
        <w:bidi w:val="0"/>
        <w:spacing w:before="261" w:after="0" w:line="548" w:lineRule="exact"/>
        <w:ind w:left="3264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50"/>
          <w:szCs w:val="50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50"/>
          <w:szCs w:val="5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50"/>
          <w:szCs w:val="50"/>
          <w:u w:val="none"/>
          <w:shd w:val="clear" w:color="auto" w:fill="auto"/>
          <w:rtl w:val="0"/>
        </w:rPr>
        <w:t>Context</w:t>
      </w:r>
      <w:r>
        <w:pict>
          <v:shape id="_x0000_s1041" type="#_x0000_t75" style="width:471pt;height:3pt;margin-top:520.84pt;margin-left:69pt;mso-position-horizontal-relative:page;position:absolute;z-index:-251642880">
            <v:imagedata r:id="rId7" o:title=""/>
            <w10:anchorlock/>
          </v:shape>
        </w:pict>
      </w:r>
    </w:p>
    <w:p>
      <w:pPr>
        <w:sectPr>
          <w:headerReference w:type="even" r:id="rId30"/>
          <w:headerReference w:type="default" r:id="rId31"/>
          <w:footerReference w:type="even" r:id="rId32"/>
          <w:footerReference w:type="default" r:id="rId33"/>
          <w:pgSz w:w="11906" w:h="16838"/>
          <w:pgMar w:top="640" w:right="1134" w:bottom="1381" w:left="4320" w:header="720" w:footer="921"/>
          <w:cols w:space="720"/>
          <w:titlePg w:val="0"/>
        </w:sectPr>
      </w:pPr>
    </w:p>
    <w:p>
      <w:pPr>
        <w:bidi w:val="0"/>
        <w:spacing w:before="1" w:after="0" w:line="384" w:lineRule="exact"/>
        <w:ind w:left="945" w:right="-200" w:firstLine="0"/>
        <w:jc w:val="both"/>
        <w:outlineLvl w:val="1"/>
      </w:pP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I.1</w:t>
      </w:r>
      <w:bookmarkStart w:id="6" w:name="_page15_x70.87_y85.54"/>
      <w:bookmarkEnd w:id="6"/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276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3"/>
          <w:sz w:val="34"/>
          <w:szCs w:val="34"/>
          <w:u w:val="none"/>
          <w:shd w:val="clear" w:color="auto" w:fill="auto"/>
          <w:rtl w:val="0"/>
        </w:rPr>
        <w:t>Project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28"/>
          <w:sz w:val="34"/>
          <w:szCs w:val="34"/>
          <w:u w:val="none"/>
          <w:shd w:val="clear" w:color="auto" w:fill="auto"/>
          <w:rtl w:val="0"/>
        </w:rPr>
        <w:t xml:space="preserve"> </w:t>
      </w:r>
      <w:r>
        <w:rPr>
          <w:rFonts w:ascii="72" w:eastAsia="72" w:hAnsi="72" w:cs="72"/>
          <w:b w:val="0"/>
          <w:bCs w:val="0"/>
          <w:i w:val="0"/>
          <w:iCs w:val="0"/>
          <w:color w:val="000000"/>
          <w:spacing w:val="0"/>
          <w:sz w:val="34"/>
          <w:szCs w:val="34"/>
          <w:u w:val="none"/>
          <w:shd w:val="clear" w:color="auto" w:fill="auto"/>
          <w:rtl w:val="0"/>
        </w:rPr>
        <w:t>Context</w:t>
      </w:r>
    </w:p>
    <w:p>
      <w:pPr>
        <w:bidi w:val="0"/>
        <w:spacing w:before="216" w:after="0" w:line="433" w:lineRule="exact"/>
        <w:ind w:left="945" w:right="1149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we’re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 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supervised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latter, 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introduce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center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study,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problematic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we’ll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brief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description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overview.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I.1.1</w:t>
      </w:r>
      <w:bookmarkStart w:id="7" w:name="_page15_x70.87_y234.40"/>
      <w:bookmarkEnd w:id="7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General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Context</w:t>
      </w:r>
    </w:p>
    <w:p>
      <w:pPr>
        <w:bidi w:val="0"/>
        <w:spacing w:before="145" w:after="0" w:line="433" w:lineRule="exact"/>
        <w:ind w:left="945" w:right="1231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academic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context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graduation internship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engineering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diploma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Telecommunications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Higher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School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Communications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Tunis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(ESPRIT).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collaboration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Switzerland.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I.1.2</w:t>
      </w:r>
      <w:bookmarkStart w:id="8" w:name="_page15_x70.87_y372.42"/>
      <w:bookmarkEnd w:id="8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description</w:t>
      </w:r>
    </w:p>
    <w:p>
      <w:pPr>
        <w:bidi w:val="0"/>
        <w:spacing w:before="145" w:after="0" w:line="433" w:lineRule="exact"/>
        <w:ind w:left="945" w:right="1227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subsection,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introduce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 fields.</w:t>
      </w:r>
    </w:p>
    <w:p>
      <w:pPr>
        <w:bidi w:val="0"/>
        <w:spacing w:before="503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I.1.2.1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</w:p>
    <w:p>
      <w:pPr>
        <w:bidi w:val="0"/>
        <w:spacing w:before="155" w:after="0" w:line="433" w:lineRule="exact"/>
        <w:ind w:left="945" w:right="1133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Founded in 2006,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ADN Agency is managed by Bilel Chérif (the current CEO of the group)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accompanies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design,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consulting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outdoor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advertising management.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become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physical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worlds.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neuromarketing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algorithms.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 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scientific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Global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participant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today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physical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merge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digital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 "phygital"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enabling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brands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360-degree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vision.</w:t>
      </w:r>
    </w:p>
    <w:p>
      <w:pPr>
        <w:bidi w:val="0"/>
        <w:spacing w:before="434" w:after="0" w:line="433" w:lineRule="exact"/>
        <w:ind w:left="945" w:right="1041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"Today,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tools,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develop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complex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mathematical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models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simplify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 decisions"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-Nihal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Mougamadou,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CRO-</w:t>
      </w:r>
      <w:r>
        <w:pict>
          <v:shape id="_x0000_s1042" type="#_x0000_t75" style="width:471pt;height:4pt;margin-top:126.25pt;margin-left:69pt;mso-position-horizontal-relative:page;position:absolute;z-index:-251641856">
            <v:imagedata r:id="rId6" o:title=""/>
            <w10:anchorlock/>
          </v:shape>
        </w:pict>
      </w:r>
    </w:p>
    <w:p>
      <w:pPr>
        <w:bidi w:val="0"/>
        <w:spacing w:before="73" w:after="0"/>
        <w:ind w:left="4152" w:right="-200" w:firstLine="0"/>
        <w:jc w:val="both"/>
        <w:outlineLvl w:val="9"/>
      </w:pPr>
      <w:r>
        <w:pict>
          <v:shape id="_x0000_i1043" type="#_x0000_t75" style="width:151pt;height:101.6pt">
            <v:imagedata r:id="rId34" o:title=""/>
            <w10:anchorlock/>
          </v:shape>
        </w:pict>
      </w:r>
    </w:p>
    <w:p>
      <w:pPr>
        <w:bidi w:val="0"/>
        <w:spacing w:before="455" w:after="0" w:line="220" w:lineRule="exact"/>
        <w:ind w:left="4737" w:right="-200" w:firstLine="0"/>
        <w:jc w:val="both"/>
        <w:outlineLvl w:val="9"/>
      </w:pPr>
      <w:bookmarkStart w:id="9" w:name="_page16_x70.87_y187.14"/>
      <w:bookmarkEnd w:id="9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I.1: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logo</w:t>
      </w:r>
    </w:p>
    <w:p>
      <w:pPr>
        <w:bidi w:val="0"/>
        <w:spacing w:before="551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I.1.2.2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Centers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</w:t>
      </w:r>
    </w:p>
    <w:p>
      <w:pPr>
        <w:bidi w:val="0"/>
        <w:spacing w:before="155" w:after="200" w:line="433" w:lineRule="exact"/>
        <w:ind w:left="945" w:right="1166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 GA works across industries at the intersection of emerging technologies with societal trends.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fields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expertise.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Among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cite: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814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Blockchain: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transparency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adopted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blockchain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problem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trust,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arbitrage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media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purchasing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placement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tracking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discards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middlemen,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mistakes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fraud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1177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help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brands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 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bridge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between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experiences.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achieve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ambitious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goal,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constructed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merging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online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offline 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(such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billboards,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screens,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navigation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surveillance cameras,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etc.),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machine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algorithms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patterns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large amounts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1186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Manufacture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smart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time.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analyzes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user-friendly dashboard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visualization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display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key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200" w:after="0" w:line="433" w:lineRule="exact"/>
        <w:ind w:right="1177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Entertainment: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Today, the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sports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and entertainment industries are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being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developed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direction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complete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"phygitalisation".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hope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teams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favorite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players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better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experience,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model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becoming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mature.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Industry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leaders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 reinvent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themselves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position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[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?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].</w:t>
      </w:r>
    </w:p>
    <w:p>
      <w:pPr>
        <w:numPr>
          <w:ilvl w:val="0"/>
          <w:numId w:val="1"/>
        </w:numPr>
        <w:bidi w:val="0"/>
        <w:spacing w:before="36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University: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addition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expertise,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collaborates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several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top</w:t>
      </w:r>
      <w:r>
        <w:pict>
          <v:shape id="_x0000_s1044" type="#_x0000_t75" style="width:471pt;height:4pt;margin-top:56.04pt;margin-left:69pt;mso-position-horizontal-relative:page;position:absolute;z-index:-251640832">
            <v:imagedata r:id="rId6" o:title=""/>
            <w10:anchorlock/>
          </v:shape>
        </w:pict>
      </w:r>
    </w:p>
    <w:p>
      <w:pPr>
        <w:bidi w:val="0"/>
        <w:spacing w:before="60" w:after="0" w:line="433" w:lineRule="exact"/>
        <w:ind w:left="1531" w:right="1161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universities,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renowned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professors,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experts.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Indeed,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com- mitment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development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blockchain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multiple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fields such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Finance,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Sports,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Safety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regular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publication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participation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research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papers.</w:t>
      </w:r>
    </w:p>
    <w:p>
      <w:pPr>
        <w:numPr>
          <w:ilvl w:val="0"/>
          <w:numId w:val="2"/>
        </w:numPr>
        <w:bidi w:val="0"/>
        <w:spacing w:before="200" w:after="0" w:line="433" w:lineRule="exact"/>
        <w:ind w:right="1144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Health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Safety: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Organizations must frequently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cope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with unexpected events such 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COVID-19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pandemic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ever-existing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threats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terrorism.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“Black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swan” events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perpetual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threats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safety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represent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challenges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expectations regarding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challenges.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I.1.3</w:t>
      </w:r>
      <w:bookmarkStart w:id="10" w:name="_page17_x70.87_y278.19"/>
      <w:bookmarkEnd w:id="10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Market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study</w:t>
      </w:r>
    </w:p>
    <w:p>
      <w:pPr>
        <w:bidi w:val="0"/>
        <w:spacing w:before="145" w:after="0" w:line="433" w:lineRule="exact"/>
        <w:ind w:left="945" w:right="929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Gathering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utilizing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novelty.in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 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technologically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field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modern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artificial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intelligence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 skateholders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utilize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across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economy, health,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manufacturing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VisionLabs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dutch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 specialized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mainly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computer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 hosting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DNA.</w:t>
      </w:r>
    </w:p>
    <w:p>
      <w:pPr>
        <w:bidi w:val="0"/>
        <w:spacing w:before="0" w:after="0" w:line="433" w:lineRule="exact"/>
        <w:ind w:left="945" w:right="114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Labs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proposes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similar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offer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 implementing efficient and cost-effective solutions for customer flow analysis in retail facilities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size.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mobile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installed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products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detecting:</w:t>
      </w:r>
    </w:p>
    <w:p>
      <w:pPr>
        <w:numPr>
          <w:ilvl w:val="0"/>
          <w:numId w:val="3"/>
        </w:numPr>
        <w:bidi w:val="0"/>
        <w:spacing w:before="36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emotion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classification.</w:t>
      </w:r>
    </w:p>
    <w:p>
      <w:pPr>
        <w:numPr>
          <w:ilvl w:val="0"/>
          <w:numId w:val="3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groups.</w:t>
      </w:r>
    </w:p>
    <w:p>
      <w:pPr>
        <w:numPr>
          <w:ilvl w:val="0"/>
          <w:numId w:val="3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attention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</w:p>
    <w:p>
      <w:pPr>
        <w:numPr>
          <w:ilvl w:val="0"/>
          <w:numId w:val="3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Unique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returning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visitors</w:t>
      </w:r>
    </w:p>
    <w:p>
      <w:pPr>
        <w:bidi w:val="0"/>
        <w:spacing w:before="200" w:after="0" w:line="433" w:lineRule="exact"/>
        <w:ind w:left="945" w:right="1223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definitely inspire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lacks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 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features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searching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installed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footage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source,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mobile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application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depends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customer.So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now</w:t>
      </w:r>
      <w:r>
        <w:pict>
          <v:shape id="_x0000_s1045" type="#_x0000_t75" style="width:471pt;height:4pt;margin-top:120.72pt;margin-left:69pt;mso-position-horizontal-relative:page;position:absolute;z-index:-251639808">
            <v:imagedata r:id="rId6" o:title=""/>
            <w10:anchorlock/>
          </v:shape>
        </w:pic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clear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internet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doesn’t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match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specific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needs.</w:t>
      </w:r>
    </w:p>
    <w:p>
      <w:pPr>
        <w:bidi w:val="0"/>
        <w:spacing w:before="565" w:after="0" w:line="317" w:lineRule="exact"/>
        <w:ind w:left="945" w:right="-200" w:firstLine="0"/>
        <w:jc w:val="both"/>
        <w:outlineLvl w:val="2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I.1.4</w:t>
      </w:r>
      <w:bookmarkStart w:id="11" w:name="_page18_x70.87_y138.21"/>
      <w:bookmarkEnd w:id="11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Problematic</w:t>
      </w:r>
    </w:p>
    <w:p>
      <w:pPr>
        <w:bidi w:val="0"/>
        <w:spacing w:before="145" w:after="0" w:line="433" w:lineRule="exact"/>
        <w:ind w:left="945" w:right="1224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 client,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 French hypermarket,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wants to incorporate cutting-edge technology into their daily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operations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service,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decision-making,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deeper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customers’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interests.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AI-powered monitoring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improve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obtain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useful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data.</w:t>
      </w:r>
    </w:p>
    <w:p>
      <w:pPr>
        <w:bidi w:val="0"/>
        <w:spacing w:before="0" w:after="0" w:line="433" w:lineRule="exact"/>
        <w:ind w:left="945" w:right="119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Before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adopting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traditional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processing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main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focus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clientele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french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website.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cookies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browsers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enables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 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upcoming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promotions,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enhance 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recommendation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system.</w:t>
      </w:r>
    </w:p>
    <w:p>
      <w:pPr>
        <w:bidi w:val="0"/>
        <w:spacing w:before="0" w:after="0" w:line="433" w:lineRule="exact"/>
        <w:ind w:left="945" w:right="1216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However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acquiring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loyalty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 often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purchasing,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forget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 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understanding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depends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they 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loyalty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not.</w:t>
      </w:r>
    </w:p>
    <w:p>
      <w:pPr>
        <w:bidi w:val="0"/>
        <w:spacing w:before="0" w:after="0" w:line="433" w:lineRule="exact"/>
        <w:ind w:left="945" w:right="1175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due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covid-19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restrictions,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minimize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closes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its 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doors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whenever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feels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crowded,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based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backed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statistics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damaging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health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higher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perceived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damaging 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security agent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 letting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maximum required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.</w:t>
      </w:r>
    </w:p>
    <w:p>
      <w:pPr>
        <w:bidi w:val="0"/>
        <w:spacing w:before="0" w:after="0" w:line="433" w:lineRule="exact"/>
        <w:ind w:left="945" w:right="120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requirements, they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capture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variable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leaving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entering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every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minute,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demographic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 precisely,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integrated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would provide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allowing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make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data-driven decisions,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combining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elements.</w:t>
      </w:r>
      <w:r>
        <w:pict>
          <v:shape id="_x0000_s1046" type="#_x0000_t75" style="width:471pt;height:4pt;margin-top:192.2pt;margin-left:69pt;mso-position-horizontal-relative:page;position:absolute;z-index:-251638784">
            <v:imagedata r:id="rId6" o:title=""/>
            <w10:anchorlock/>
          </v:shape>
        </w:pict>
      </w:r>
    </w:p>
    <w:p>
      <w:pPr>
        <w:bidi w:val="0"/>
        <w:spacing w:before="73" w:after="0"/>
        <w:ind w:left="2962" w:right="-200" w:firstLine="0"/>
        <w:jc w:val="both"/>
        <w:outlineLvl w:val="9"/>
      </w:pPr>
      <w:r>
        <w:pict>
          <v:shape id="_x0000_i1047" type="#_x0000_t75" style="width:270pt;height:162pt">
            <v:imagedata r:id="rId35" o:title=""/>
            <w10:anchorlock/>
          </v:shape>
        </w:pict>
      </w:r>
    </w:p>
    <w:p>
      <w:pPr>
        <w:bidi w:val="0"/>
        <w:spacing w:before="455" w:after="0" w:line="220" w:lineRule="exact"/>
        <w:ind w:left="4287" w:right="-200" w:firstLine="0"/>
        <w:jc w:val="both"/>
        <w:outlineLvl w:val="9"/>
      </w:pPr>
      <w:bookmarkStart w:id="12" w:name="_page19_x70.87_y247.54"/>
      <w:bookmarkEnd w:id="12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I.2: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segments</w:t>
      </w:r>
    </w:p>
    <w:p>
      <w:pPr>
        <w:bidi w:val="0"/>
        <w:spacing w:before="613" w:after="0" w:line="317" w:lineRule="exact"/>
        <w:ind w:left="945" w:right="-200" w:firstLine="0"/>
        <w:jc w:val="both"/>
        <w:outlineLvl w:val="2"/>
      </w:pPr>
      <w:bookmarkStart w:id="13" w:name="_page19_x70.87_y297.83"/>
      <w:bookmarkEnd w:id="13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I.1.5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4"/>
          <w:sz w:val="29"/>
          <w:szCs w:val="29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9"/>
          <w:szCs w:val="29"/>
          <w:u w:val="none"/>
          <w:shd w:val="clear" w:color="auto" w:fill="auto"/>
          <w:rtl w:val="0"/>
        </w:rPr>
        <w:t>Solution</w:t>
      </w:r>
    </w:p>
    <w:p>
      <w:pPr>
        <w:bidi w:val="0"/>
        <w:spacing w:before="145" w:after="0" w:line="433" w:lineRule="exact"/>
        <w:ind w:left="945" w:right="1227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individuals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complex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provides 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information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about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estimate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number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hours.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Furthermore,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can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determine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shopper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patterns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change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impact 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promotions,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competition,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weather,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school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holidays,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closures,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 factors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counts.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assess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impact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relocating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merchandise 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concessions.</w:t>
      </w:r>
    </w:p>
    <w:p>
      <w:pPr>
        <w:bidi w:val="0"/>
        <w:spacing w:before="0" w:after="0" w:line="433" w:lineRule="exact"/>
        <w:ind w:left="945" w:right="117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other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aspects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influence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decision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different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perspectives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considera- tions,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boredom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contrast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necessity, women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shopping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purchase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both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essential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essential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goods,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socialize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and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free.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addition,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female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easily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attracted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advertisements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compared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male. Therefore,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identification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techniques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used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influence buying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behavior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consumers.</w:t>
      </w:r>
    </w:p>
    <w:p>
      <w:pPr>
        <w:bidi w:val="0"/>
        <w:spacing w:before="0" w:after="0" w:line="433" w:lineRule="exact"/>
        <w:ind w:left="945" w:right="1223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combining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two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elements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leverage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retail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 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Cora’s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growth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adjust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company’s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marketing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strategy.</w:t>
      </w:r>
    </w:p>
    <w:p>
      <w:pPr>
        <w:bidi w:val="0"/>
        <w:spacing w:before="602" w:after="0" w:line="264" w:lineRule="exact"/>
        <w:ind w:left="129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answer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to:</w:t>
      </w:r>
    </w:p>
    <w:p>
      <w:pPr>
        <w:numPr>
          <w:ilvl w:val="0"/>
          <w:numId w:val="4"/>
        </w:numPr>
        <w:bidi w:val="0"/>
        <w:spacing w:before="42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Decide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most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fitting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hardware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technical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requirements;</w:t>
      </w:r>
      <w:r>
        <w:pict>
          <v:shape id="_x0000_s1048" type="#_x0000_t75" style="width:471pt;height:4pt;margin-top:51.92pt;margin-left:69pt;mso-position-horizontal-relative:page;position:absolute;z-index:-251637760">
            <v:imagedata r:id="rId6" o:title=""/>
            <w10:anchorlock/>
          </v:shape>
        </w:pict>
      </w:r>
    </w:p>
    <w:p>
      <w:pPr>
        <w:numPr>
          <w:ilvl w:val="0"/>
          <w:numId w:val="5"/>
        </w:numPr>
        <w:bidi w:val="0"/>
        <w:spacing w:before="0" w:after="0" w:line="433" w:lineRule="exact"/>
        <w:ind w:right="1189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analyze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in-store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CCTV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camera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footage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classify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 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appropriate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gender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groups.</w:t>
      </w:r>
    </w:p>
    <w:p>
      <w:pPr>
        <w:numPr>
          <w:ilvl w:val="0"/>
          <w:numId w:val="5"/>
        </w:numPr>
        <w:bidi w:val="0"/>
        <w:spacing w:before="178" w:after="0" w:line="433" w:lineRule="exact"/>
        <w:ind w:right="1223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accurate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maximum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people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allowed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store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answer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human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COVID-19 preventive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measures.</w:t>
      </w:r>
    </w:p>
    <w:p>
      <w:pPr>
        <w:numPr>
          <w:ilvl w:val="0"/>
          <w:numId w:val="5"/>
        </w:numPr>
        <w:bidi w:val="0"/>
        <w:spacing w:before="346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AI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real-time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minimal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latency.</w:t>
      </w:r>
    </w:p>
    <w:p>
      <w:pPr>
        <w:numPr>
          <w:ilvl w:val="0"/>
          <w:numId w:val="5"/>
        </w:numPr>
        <w:bidi w:val="0"/>
        <w:spacing w:before="347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Deploy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frame.</w:t>
      </w:r>
    </w:p>
    <w:p>
      <w:pPr>
        <w:bidi w:val="0"/>
        <w:spacing w:before="172" w:after="0" w:line="433" w:lineRule="exact"/>
        <w:ind w:left="945" w:right="1242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finally,We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collaborated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closely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im- plemented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smoothly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accordance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defined goals.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initial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environment evaluation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system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configuration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model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training.</w:t>
      </w:r>
    </w:p>
    <w:p>
      <w:pPr>
        <w:bidi w:val="0"/>
        <w:spacing w:before="492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I.1.5.1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</w:p>
    <w:p>
      <w:pPr>
        <w:bidi w:val="0"/>
        <w:spacing w:before="155" w:after="0" w:line="433" w:lineRule="exact"/>
        <w:ind w:left="945" w:right="1164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principles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practices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guide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 organizing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your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their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optimum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performance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"/>
          <w:sz w:val="24"/>
          <w:szCs w:val="24"/>
          <w:u w:val="none"/>
          <w:shd w:val="clear" w:color="auto" w:fill="auto"/>
          <w:rtl w:val="0"/>
        </w:rPr>
        <w:t>major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functions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which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spent,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progress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made,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 xml:space="preserve">on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activities.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Excellent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planning,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scheduling, monitoring,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controlling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activities.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software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advised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choose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 xml:space="preserve">project.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methodology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chosen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according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to:</w:t>
      </w:r>
    </w:p>
    <w:p>
      <w:pPr>
        <w:numPr>
          <w:ilvl w:val="0"/>
          <w:numId w:val="6"/>
        </w:numPr>
        <w:bidi w:val="0"/>
        <w:spacing w:before="134" w:after="0" w:line="433" w:lineRule="exact"/>
        <w:ind w:right="1140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Flexibility: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9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look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change,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not 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solution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outset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look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like</w:t>
      </w:r>
    </w:p>
    <w:p>
      <w:pPr>
        <w:numPr>
          <w:ilvl w:val="0"/>
          <w:numId w:val="6"/>
        </w:numPr>
        <w:bidi w:val="0"/>
        <w:spacing w:before="178" w:after="0" w:line="433" w:lineRule="exact"/>
        <w:ind w:right="1128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Timeline: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client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involved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results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progress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6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so 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quick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efficient.</w:t>
      </w:r>
    </w:p>
    <w:p>
      <w:pPr>
        <w:bidi w:val="0"/>
        <w:spacing w:before="134" w:after="0" w:line="433" w:lineRule="exact"/>
        <w:ind w:left="945" w:right="1279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extreme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flexibility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speed.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also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iterative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incremental.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 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best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suited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because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members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rapidly adjust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tasks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needed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ensure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customer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always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satisfied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 provided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outcomes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result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benefits.</w:t>
      </w:r>
    </w:p>
    <w:p>
      <w:pPr>
        <w:bidi w:val="0"/>
        <w:spacing w:before="0" w:after="0" w:line="433" w:lineRule="exact"/>
        <w:ind w:left="945" w:right="1293" w:firstLine="351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Through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“sprints”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three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busi- 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questions.</w:t>
      </w:r>
      <w:r>
        <w:pict>
          <v:shape id="_x0000_s1049" type="#_x0000_t75" style="width:471pt;height:4pt;margin-top:75.61pt;margin-left:69pt;mso-position-horizontal-relative:page;position:absolute;z-index:-251636736">
            <v:imagedata r:id="rId6" o:title=""/>
            <w10:anchorlock/>
          </v:shape>
        </w:pict>
      </w:r>
    </w:p>
    <w:p>
      <w:pPr>
        <w:bidi w:val="0"/>
        <w:spacing w:before="99" w:after="0" w:line="264" w:lineRule="exact"/>
        <w:ind w:left="1297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process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broken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down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six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steps.</w:t>
      </w:r>
    </w:p>
    <w:p>
      <w:pPr>
        <w:numPr>
          <w:ilvl w:val="0"/>
          <w:numId w:val="7"/>
        </w:numPr>
        <w:bidi w:val="0"/>
        <w:spacing w:before="200" w:after="0" w:line="433" w:lineRule="exact"/>
        <w:ind w:right="1237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first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identify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vision.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defines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 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support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business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strategy,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benefit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from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happen.</w:t>
      </w:r>
    </w:p>
    <w:p>
      <w:pPr>
        <w:numPr>
          <w:ilvl w:val="0"/>
          <w:numId w:val="7"/>
        </w:numPr>
        <w:bidi w:val="0"/>
        <w:spacing w:before="368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second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build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road-map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requirements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set.</w:t>
      </w:r>
    </w:p>
    <w:p>
      <w:pPr>
        <w:numPr>
          <w:ilvl w:val="0"/>
          <w:numId w:val="7"/>
        </w:numPr>
        <w:bidi w:val="0"/>
        <w:spacing w:before="369" w:after="0" w:line="264" w:lineRule="exact"/>
        <w:ind w:right="-200"/>
        <w:jc w:val="both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third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create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release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consists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fixing 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sprint’s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time-frame.</w:t>
      </w:r>
    </w:p>
    <w:p>
      <w:pPr>
        <w:numPr>
          <w:ilvl w:val="0"/>
          <w:numId w:val="7"/>
        </w:numPr>
        <w:bidi w:val="0"/>
        <w:spacing w:before="200" w:after="0" w:line="433" w:lineRule="exact"/>
        <w:ind w:right="1168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fourth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plan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execute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8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fifth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weekly meetings.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7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meetings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discuss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was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previous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week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what 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done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week.</w:t>
      </w:r>
    </w:p>
    <w:p>
      <w:pPr>
        <w:numPr>
          <w:ilvl w:val="0"/>
          <w:numId w:val="7"/>
        </w:numPr>
        <w:bidi w:val="0"/>
        <w:spacing w:before="200" w:after="0" w:line="433" w:lineRule="exact"/>
        <w:ind w:right="1253"/>
        <w:jc w:val="left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sixth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step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reviews.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9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occur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sprint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 consist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presenting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output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data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science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team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feedback.</w:t>
      </w:r>
    </w:p>
    <w:p>
      <w:pPr>
        <w:bidi w:val="0"/>
        <w:spacing w:before="100" w:after="0" w:line="433" w:lineRule="exact"/>
        <w:ind w:left="1531" w:right="1293" w:firstLine="0"/>
        <w:jc w:val="left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Within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cycle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that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will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6"/>
          <w:sz w:val="24"/>
          <w:szCs w:val="24"/>
          <w:u w:val="none"/>
          <w:shd w:val="clear" w:color="auto" w:fill="auto"/>
          <w:rtl w:val="0"/>
        </w:rPr>
        <w:t>be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repeated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only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when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project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deemed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finished.</w:t>
      </w:r>
    </w:p>
    <w:p>
      <w:pPr>
        <w:bidi w:val="0"/>
        <w:spacing w:before="447" w:after="0"/>
        <w:ind w:left="2925" w:right="-200" w:firstLine="0"/>
        <w:jc w:val="both"/>
        <w:outlineLvl w:val="9"/>
      </w:pPr>
      <w:r>
        <w:pict>
          <v:shape id="_x0000_i1050" type="#_x0000_t75" style="width:273.65pt;height:168.35pt">
            <v:imagedata r:id="rId36" o:title=""/>
            <w10:anchorlock/>
          </v:shape>
        </w:pict>
      </w:r>
    </w:p>
    <w:p>
      <w:pPr>
        <w:bidi w:val="0"/>
        <w:spacing w:before="455" w:after="0" w:line="220" w:lineRule="exact"/>
        <w:ind w:left="4326" w:right="-200" w:firstLine="0"/>
        <w:jc w:val="both"/>
        <w:outlineLvl w:val="9"/>
      </w:pPr>
      <w:bookmarkStart w:id="14" w:name="_page21_x70.87_y583.90"/>
      <w:bookmarkEnd w:id="14"/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I.3: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9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Agile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working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7"/>
          <w:sz w:val="20"/>
          <w:szCs w:val="20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0"/>
          <w:szCs w:val="20"/>
          <w:u w:val="none"/>
          <w:shd w:val="clear" w:color="auto" w:fill="auto"/>
          <w:rtl w:val="0"/>
        </w:rPr>
        <w:t>cycle</w:t>
      </w:r>
    </w:p>
    <w:p>
      <w:pPr>
        <w:bidi w:val="0"/>
        <w:spacing w:before="551" w:after="0" w:line="264" w:lineRule="exact"/>
        <w:ind w:left="945" w:right="-200" w:firstLine="0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I.1.5.2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09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>Project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30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Method</w:t>
      </w:r>
    </w:p>
    <w:p>
      <w:pPr>
        <w:bidi w:val="0"/>
        <w:spacing w:before="155" w:after="0" w:line="433" w:lineRule="exact"/>
        <w:ind w:left="945" w:right="1200" w:firstLine="351"/>
        <w:jc w:val="both"/>
        <w:outlineLvl w:val="9"/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Since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important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factor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"/>
          <w:sz w:val="24"/>
          <w:szCs w:val="24"/>
          <w:u w:val="none"/>
          <w:shd w:val="clear" w:color="auto" w:fill="auto"/>
          <w:rtl w:val="0"/>
        </w:rPr>
        <w:t>project,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work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should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involve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precise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3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2"/>
          <w:sz w:val="24"/>
          <w:szCs w:val="24"/>
          <w:u w:val="none"/>
          <w:shd w:val="clear" w:color="auto" w:fill="auto"/>
          <w:rtl w:val="0"/>
        </w:rPr>
        <w:t xml:space="preserve">project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management.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22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To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have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an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overview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of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the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taken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for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each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phase,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51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Figure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44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below shows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how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time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is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18"/>
          <w:sz w:val="24"/>
          <w:szCs w:val="24"/>
          <w:u w:val="none"/>
          <w:shd w:val="clear" w:color="auto" w:fill="auto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sz w:val="24"/>
          <w:szCs w:val="24"/>
          <w:u w:val="none"/>
          <w:shd w:val="clear" w:color="auto" w:fill="auto"/>
          <w:rtl w:val="0"/>
        </w:rPr>
        <w:t>partitioned.</w:t>
      </w:r>
      <w:r>
        <w:pict>
          <v:shape id="_x0000_s1051" type="#_x0000_t75" style="width:471pt;height:4pt;margin-top:118.55pt;margin-left:69pt;mso-position-horizontal-relative:page;position:absolute;z-index:-251635712">
            <v:imagedata r:id="rId6" o:title=""/>
            <w10:anchorlock/>
          </v:shape>
        </w:pic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even" r:id="rId37"/>
      <w:headerReference w:type="default" r:id="rId38"/>
      <w:footerReference w:type="even" r:id="rId39"/>
      <w:footerReference w:type="default" r:id="rId40"/>
      <w:pgSz w:w="11906" w:h="16838"/>
      <w:pgMar w:top="1638" w:right="110" w:bottom="1510" w:left="472" w:header="1123" w:footer="912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289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iv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01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237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2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20" w:lineRule="exact"/>
      <w:ind w:left="925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t>1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20" w:lineRule="exact"/>
      <w:ind w:left="6352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0" w:after="0" w:line="220" w:lineRule="exact"/>
      <w:ind w:left="6352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t>3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10183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10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10183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 xml:space="preserve"> PAGE 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11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66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vi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20" w:lineRule="exact"/>
      <w:ind w:left="8732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t>viii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0"/>
        <w:szCs w:val="20"/>
        <w:u w:val="none"/>
        <w:shd w:val="clear" w:color="auto" w:fill="auto"/>
        <w:rtl w:val="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66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xii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>
    <w:pPr>
      <w:bidi w:val="0"/>
      <w:spacing w:before="1" w:after="0" w:line="264" w:lineRule="exact"/>
      <w:ind w:left="9101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begin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instrText>PAGE \* roman</w:instrTex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separate"/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xiv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34405" cy="3279568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4405" cy="3279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331" w:firstLine="0"/>
      <w:jc w:val="both"/>
    </w:pPr>
    <w:r>
      <w:drawing>
        <wp:anchor simplePos="0" relativeHeight="25167462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3229527"/>
          <wp:wrapNone/>
          <wp:docPr id="10018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2330" cy="3229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334" w:firstLine="0"/>
      <w:jc w:val="both"/>
    </w:pPr>
    <w:r>
      <w:drawing>
        <wp:anchor simplePos="0" relativeHeight="25167564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097020" cy="2226641"/>
          <wp:wrapNone/>
          <wp:docPr id="10019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7020" cy="2226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334" w:firstLine="0"/>
      <w:jc w:val="both"/>
    </w:pPr>
    <w:r>
      <w:drawing>
        <wp:anchor simplePos="0" relativeHeight="25167667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097020" cy="2226641"/>
          <wp:wrapNone/>
          <wp:docPr id="10019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7020" cy="222664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264" w:lineRule="exact"/>
      <w:ind w:left="94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7769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90740" cy="3908011"/>
          <wp:wrapNone/>
          <wp:docPr id="10019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0740" cy="3908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Chapter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I.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96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2"/>
        <w:sz w:val="24"/>
        <w:szCs w:val="24"/>
        <w:u w:val="none"/>
        <w:shd w:val="clear" w:color="auto" w:fill="auto"/>
        <w:rtl w:val="0"/>
      </w:rPr>
      <w:t>Project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Context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width:471pt;height:3pt;margin-top:13.85pt;margin-left:69pt;mso-position-horizontal-relative:page;position:absolute;z-index:-251637760">
          <v:imagedata r:id="rId2" o:title=""/>
          <w10:anchorlock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945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7974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190740" cy="3908011"/>
          <wp:wrapNone/>
          <wp:docPr id="10019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0740" cy="39080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Chapter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I.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96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2"/>
        <w:sz w:val="24"/>
        <w:szCs w:val="24"/>
        <w:u w:val="none"/>
        <w:shd w:val="clear" w:color="auto" w:fill="auto"/>
        <w:rtl w:val="0"/>
      </w:rPr>
      <w:t>Project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Context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width:471pt;height:3pt;margin-top:13.85pt;margin-left:69pt;mso-position-horizontal-relative:page;position:absolute;z-index:-251635712">
          <v:imagedata r:id="rId2" o:title="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Contents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71pt;height:3pt;margin-top:13.85pt;margin-left:69pt;mso-position-horizontal-relative:page;position:absolute;z-index:-251656192">
          <v:imagedata r:id="rId2" o:title=""/>
          <w10:anchorlock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1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Contents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471pt;height:3pt;margin-top:13.85pt;margin-left:69pt;mso-position-horizontal-relative:page;position:absolute;z-index:-251654144">
          <v:imagedata r:id="rId2" o:title=""/>
          <w10:anchorlock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1" w:after="0"/>
      <w:ind w:left="0" w:right="-1245" w:firstLine="0"/>
      <w:jc w:val="both"/>
    </w:pPr>
    <w: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74055" cy="3138073"/>
          <wp:wrapNone/>
          <wp:docPr id="1000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4055" cy="3138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74055" cy="3138073"/>
          <wp:wrapNone/>
          <wp:docPr id="10001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4055" cy="31380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spacing w:before="1" w:after="0"/>
      <w:ind w:left="0" w:right="-1245" w:firstLine="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05830" cy="3264038"/>
          <wp:wrapNone/>
          <wp:docPr id="10002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5830" cy="3264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6643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3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Acronyms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and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Abbreviations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width:471pt;height:3pt;margin-top:13.85pt;margin-left:69pt;mso-position-horizontal-relative:page;position:absolute;z-index:-251649024">
          <v:imagedata r:id="rId2" o:title=""/>
          <w10:anchorlock/>
        </v:shape>
      </w:pict>
    </w:r>
    <w:r>
      <w:pict>
        <v:shape id="_x0000_s2052" type="#_x0000_t75" style="width:471pt;height:4pt;margin-top:720.85pt;margin-left:69pt;mso-position-horizontal-relative:page;position:absolute;z-index:-251648000">
          <v:imagedata r:id="rId3" o:title=""/>
          <w10:anchorlock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950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9790" cy="3228147"/>
          <wp:wrapNone/>
          <wp:docPr id="10003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9790" cy="32281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bidi w:val="0"/>
      <w:spacing w:before="1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Acronyms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and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Abbreviations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width:471pt;height:3pt;margin-top:13.85pt;margin-left:69pt;mso-position-horizontal-relative:page;position:absolute;z-index:-251645952">
          <v:imagedata r:id="rId2" o:title=""/>
          <w10:anchorlock/>
        </v:shape>
      </w:pict>
    </w:r>
    <w:r>
      <w:pict>
        <v:shape id="_x0000_s2054" type="#_x0000_t75" style="width:471pt;height:4pt;margin-top:720.85pt;margin-left:69pt;mso-position-horizontal-relative:page;position:absolute;z-index:-251644928">
          <v:imagedata r:id="rId3" o:title=""/>
          <w10:anchorlock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264" w:lineRule="exact"/>
      <w:ind w:left="0" w:right="-200" w:firstLine="0"/>
      <w:jc w:val="both"/>
    </w:pP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drawing>
        <wp:anchor simplePos="0" relativeHeight="25167257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2330" cy="3229527"/>
          <wp:wrapNone/>
          <wp:docPr id="10019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2330" cy="32295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Acronyms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and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18"/>
        <w:sz w:val="24"/>
        <w:szCs w:val="24"/>
        <w:u w:val="none"/>
        <w:shd w:val="clear" w:color="auto" w:fill="auto"/>
        <w:rtl w:val="0"/>
      </w:rPr>
      <w:t xml:space="preserve"> </w:t>
    </w:r>
    <w: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pacing w:val="0"/>
        <w:sz w:val="24"/>
        <w:szCs w:val="24"/>
        <w:u w:val="none"/>
        <w:shd w:val="clear" w:color="auto" w:fill="auto"/>
        <w:rtl w:val="0"/>
      </w:rPr>
      <w:t>Abbreviations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width:471pt;height:3pt;margin-top:13.85pt;margin-left:69pt;mso-position-horizontal-relative:page;position:absolute;z-index:-251642880">
          <v:imagedata r:id="rId2" o:title="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1528"/>
        </w:tabs>
        <w:ind w:left="1528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•"/>
      <w:lvlJc w:val="left"/>
      <w:pPr>
        <w:tabs>
          <w:tab w:val="num" w:pos="1531"/>
        </w:tabs>
        <w:ind w:left="1531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•"/>
      <w:lvlJc w:val="left"/>
      <w:pPr>
        <w:tabs>
          <w:tab w:val="num" w:pos="1024"/>
        </w:tabs>
        <w:ind w:left="102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•"/>
      <w:lvlJc w:val="left"/>
      <w:pPr>
        <w:tabs>
          <w:tab w:val="num" w:pos="777"/>
        </w:tabs>
        <w:ind w:left="777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•"/>
      <w:lvlJc w:val="left"/>
      <w:pPr>
        <w:tabs>
          <w:tab w:val="num" w:pos="777"/>
        </w:tabs>
        <w:ind w:left="777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•"/>
      <w:lvlJc w:val="left"/>
      <w:pPr>
        <w:tabs>
          <w:tab w:val="num" w:pos="678"/>
        </w:tabs>
        <w:ind w:left="67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•"/>
      <w:lvlJc w:val="left"/>
      <w:pPr>
        <w:tabs>
          <w:tab w:val="num" w:pos="678"/>
        </w:tabs>
        <w:ind w:left="67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–"/>
      <w:lvlJc w:val="left"/>
      <w:pPr>
        <w:tabs>
          <w:tab w:val="num" w:pos="1193"/>
        </w:tabs>
        <w:ind w:left="1193" w:hanging="2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•"/>
      <w:lvlJc w:val="left"/>
      <w:pPr>
        <w:tabs>
          <w:tab w:val="num" w:pos="678"/>
        </w:tabs>
        <w:ind w:left="678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–"/>
      <w:lvlJc w:val="left"/>
      <w:pPr>
        <w:tabs>
          <w:tab w:val="num" w:pos="1193"/>
        </w:tabs>
        <w:ind w:left="1193" w:hanging="251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00000029"/>
    <w:multiLevelType w:val="multilevel"/>
    <w:tmpl w:val="00000029"/>
    <w:lvl w:ilvl="0">
      <w:start w:val="1"/>
      <w:numFmt w:val="lowerLetter"/>
      <w:lvlText w:val="(%1)"/>
      <w:lvlJc w:val="left"/>
      <w:pPr>
        <w:tabs>
          <w:tab w:val="num" w:pos="1695"/>
        </w:tabs>
        <w:ind w:left="1695" w:hanging="38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>
    <w:nsid w:val="0000002A"/>
    <w:multiLevelType w:val="multilevel"/>
    <w:tmpl w:val="0000002A"/>
    <w:lvl w:ilvl="0">
      <w:start w:val="6"/>
      <w:numFmt w:val="lowerLetter"/>
      <w:lvlText w:val="(%1)"/>
      <w:lvlJc w:val="left"/>
      <w:pPr>
        <w:tabs>
          <w:tab w:val="num" w:pos="1714"/>
        </w:tabs>
        <w:ind w:left="1714" w:hanging="373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–"/>
      <w:lvlJc w:val="left"/>
      <w:pPr>
        <w:tabs>
          <w:tab w:val="num" w:pos="1803"/>
        </w:tabs>
        <w:ind w:left="1803" w:hanging="32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pPr>
        <w:tabs>
          <w:tab w:val="num" w:pos="1214"/>
        </w:tabs>
        <w:ind w:left="1214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0">
    <w:nsid w:val="00000033"/>
    <w:multiLevelType w:val="multilevel"/>
    <w:tmpl w:val="00000033"/>
    <w:lvl w:ilvl="0">
      <w:start w:val="2"/>
      <w:numFmt w:val="decimal"/>
      <w:lvlText w:val="%1."/>
      <w:lvlJc w:val="left"/>
      <w:pPr>
        <w:tabs>
          <w:tab w:val="num" w:pos="1214"/>
        </w:tabs>
        <w:ind w:left="1214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•"/>
      <w:lvlJc w:val="left"/>
      <w:pPr>
        <w:tabs>
          <w:tab w:val="num" w:pos="814"/>
        </w:tabs>
        <w:ind w:left="814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multilevel"/>
    <w:tmpl w:val="00000035"/>
    <w:lvl w:ilvl="0">
      <w:start w:val="3"/>
      <w:numFmt w:val="decimal"/>
      <w:lvlText w:val="%1."/>
      <w:lvlJc w:val="left"/>
      <w:pPr>
        <w:tabs>
          <w:tab w:val="num" w:pos="1214"/>
        </w:tabs>
        <w:ind w:left="1214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3">
    <w:nsid w:val="00000036"/>
    <w:multiLevelType w:val="hybridMultilevel"/>
    <w:tmpl w:val="00000036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>
    <w:nsid w:val="00000037"/>
    <w:multiLevelType w:val="hybridMultilevel"/>
    <w:tmpl w:val="00000037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>
    <w:nsid w:val="00000038"/>
    <w:multiLevelType w:val="hybridMultilevel"/>
    <w:tmpl w:val="00000038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7">
    <w:nsid w:val="0000003A"/>
    <w:multiLevelType w:val="multilevel"/>
    <w:tmpl w:val="0000003A"/>
    <w:lvl w:ilvl="0">
      <w:start w:val="6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8">
    <w:nsid w:val="0000003B"/>
    <w:multiLevelType w:val="hybridMultilevel"/>
    <w:tmpl w:val="0000003B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0">
    <w:nsid w:val="0000003D"/>
    <w:multiLevelType w:val="multilevel"/>
    <w:tmpl w:val="0000003D"/>
    <w:lvl w:ilvl="0">
      <w:start w:val="4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>
    <w:nsid w:val="0000003E"/>
    <w:multiLevelType w:val="hybridMultilevel"/>
    <w:tmpl w:val="0000003E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4">
    <w:nsid w:val="00000041"/>
    <w:multiLevelType w:val="hybridMultilevel"/>
    <w:tmpl w:val="00000041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5">
    <w:nsid w:val="00000042"/>
    <w:multiLevelType w:val="multilevel"/>
    <w:tmpl w:val="00000042"/>
    <w:lvl w:ilvl="0">
      <w:start w:val="3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6">
    <w:nsid w:val="00000043"/>
    <w:multiLevelType w:val="hybridMultilevel"/>
    <w:tmpl w:val="00000043"/>
    <w:lvl w:ilvl="0">
      <w:start w:val="1"/>
      <w:numFmt w:val="bullet"/>
      <w:lvlText w:val="•"/>
      <w:lvlJc w:val="left"/>
      <w:pPr>
        <w:tabs>
          <w:tab w:val="num" w:pos="1729"/>
        </w:tabs>
        <w:ind w:left="1729" w:hanging="234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7">
    <w:nsid w:val="00000044"/>
    <w:multiLevelType w:val="hybridMultilevel"/>
    <w:tmpl w:val="00000044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pPr>
        <w:tabs>
          <w:tab w:val="num" w:pos="1726"/>
        </w:tabs>
        <w:ind w:left="172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>
    <w:nsid w:val="00000046"/>
    <w:multiLevelType w:val="hybridMultilevel"/>
    <w:tmpl w:val="00000046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0">
    <w:nsid w:val="00000047"/>
    <w:multiLevelType w:val="hybridMultilevel"/>
    <w:tmpl w:val="00000047"/>
    <w:lvl w:ilvl="0">
      <w:start w:val="1"/>
      <w:numFmt w:val="bullet"/>
      <w:lvlText w:val="-"/>
      <w:lvlJc w:val="left"/>
      <w:pPr>
        <w:tabs>
          <w:tab w:val="num" w:pos="1371"/>
        </w:tabs>
        <w:ind w:left="1371" w:hanging="15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1">
    <w:nsid w:val="00000048"/>
    <w:multiLevelType w:val="hybridMultilevel"/>
    <w:tmpl w:val="00000048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2">
    <w:nsid w:val="00000049"/>
    <w:multiLevelType w:val="hybridMultilevel"/>
    <w:tmpl w:val="00000049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3">
    <w:nsid w:val="0000004A"/>
    <w:multiLevelType w:val="hybridMultilevel"/>
    <w:tmpl w:val="0000004A"/>
    <w:lvl w:ilvl="0">
      <w:start w:val="1"/>
      <w:numFmt w:val="bullet"/>
      <w:lvlText w:val="–"/>
      <w:lvlJc w:val="left"/>
      <w:pPr>
        <w:tabs>
          <w:tab w:val="num" w:pos="1729"/>
        </w:tabs>
        <w:ind w:left="1729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297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5">
    <w:nsid w:val="0000004C"/>
    <w:multiLevelType w:val="hybridMultilevel"/>
    <w:tmpl w:val="0000004C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6">
    <w:nsid w:val="0000004D"/>
    <w:multiLevelType w:val="hybridMultilevel"/>
    <w:tmpl w:val="0000004D"/>
    <w:lvl w:ilvl="0">
      <w:start w:val="1"/>
      <w:numFmt w:val="bullet"/>
      <w:lvlText w:val="–"/>
      <w:lvlJc w:val="left"/>
      <w:pPr>
        <w:tabs>
          <w:tab w:val="num" w:pos="1729"/>
        </w:tabs>
        <w:ind w:left="1729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7">
    <w:nsid w:val="0000004E"/>
    <w:multiLevelType w:val="hybridMultilevel"/>
    <w:tmpl w:val="0000004E"/>
    <w:lvl w:ilvl="0">
      <w:start w:val="1"/>
      <w:numFmt w:val="bullet"/>
      <w:lvlText w:val="•"/>
      <w:lvlJc w:val="left"/>
      <w:pPr>
        <w:tabs>
          <w:tab w:val="num" w:pos="1214"/>
        </w:tabs>
        <w:ind w:left="1214" w:hanging="235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8">
    <w:nsid w:val="0000004F"/>
    <w:multiLevelType w:val="hybridMultilevel"/>
    <w:tmpl w:val="0000004F"/>
    <w:lvl w:ilvl="0">
      <w:start w:val="1"/>
      <w:numFmt w:val="bullet"/>
      <w:lvlText w:val="–"/>
      <w:lvlJc w:val="left"/>
      <w:pPr>
        <w:tabs>
          <w:tab w:val="num" w:pos="1729"/>
        </w:tabs>
        <w:ind w:left="1729" w:hanging="252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pPr>
        <w:tabs>
          <w:tab w:val="num" w:pos="296"/>
        </w:tabs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0">
    <w:nsid w:val="00000051"/>
    <w:multiLevelType w:val="multilevel"/>
    <w:tmpl w:val="00000051"/>
    <w:lvl w:ilvl="0">
      <w:start w:val="5"/>
      <w:numFmt w:val="decimal"/>
      <w:lvlText w:val="%1."/>
      <w:lvlJc w:val="left"/>
      <w:pPr>
        <w:tabs>
          <w:tab w:val="num" w:pos="296"/>
        </w:tabs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1">
    <w:nsid w:val="00000052"/>
    <w:multiLevelType w:val="multilevel"/>
    <w:tmpl w:val="00000052"/>
    <w:lvl w:ilvl="0">
      <w:start w:val="6"/>
      <w:numFmt w:val="decimal"/>
      <w:lvlText w:val="%1."/>
      <w:lvlJc w:val="left"/>
      <w:pPr>
        <w:tabs>
          <w:tab w:val="num" w:pos="296"/>
        </w:tabs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evenAndOddHeaders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footer" Target="footer4.xml" /><Relationship Id="rId15" Type="http://schemas.openxmlformats.org/officeDocument/2006/relationships/header" Target="header4.xml" /><Relationship Id="rId16" Type="http://schemas.openxmlformats.org/officeDocument/2006/relationships/header" Target="header5.xml" /><Relationship Id="rId17" Type="http://schemas.openxmlformats.org/officeDocument/2006/relationships/footer" Target="footer5.xml" /><Relationship Id="rId18" Type="http://schemas.openxmlformats.org/officeDocument/2006/relationships/footer" Target="footer6.xml" /><Relationship Id="rId19" Type="http://schemas.openxmlformats.org/officeDocument/2006/relationships/header" Target="header6.xml" /><Relationship Id="rId2" Type="http://schemas.openxmlformats.org/officeDocument/2006/relationships/webSettings" Target="webSettings.xml" /><Relationship Id="rId20" Type="http://schemas.openxmlformats.org/officeDocument/2006/relationships/footer" Target="footer7.xml" /><Relationship Id="rId21" Type="http://schemas.openxmlformats.org/officeDocument/2006/relationships/footer" Target="footer8.xml" /><Relationship Id="rId22" Type="http://schemas.openxmlformats.org/officeDocument/2006/relationships/header" Target="header7.xml" /><Relationship Id="rId23" Type="http://schemas.openxmlformats.org/officeDocument/2006/relationships/header" Target="header8.xml" /><Relationship Id="rId24" Type="http://schemas.openxmlformats.org/officeDocument/2006/relationships/footer" Target="footer9.xml" /><Relationship Id="rId25" Type="http://schemas.openxmlformats.org/officeDocument/2006/relationships/footer" Target="footer10.xml" /><Relationship Id="rId26" Type="http://schemas.openxmlformats.org/officeDocument/2006/relationships/header" Target="header9.xml" /><Relationship Id="rId27" Type="http://schemas.openxmlformats.org/officeDocument/2006/relationships/header" Target="header10.xml" /><Relationship Id="rId28" Type="http://schemas.openxmlformats.org/officeDocument/2006/relationships/footer" Target="footer11.xml" /><Relationship Id="rId29" Type="http://schemas.openxmlformats.org/officeDocument/2006/relationships/footer" Target="footer12.xml" /><Relationship Id="rId3" Type="http://schemas.openxmlformats.org/officeDocument/2006/relationships/fontTable" Target="fontTable.xml" /><Relationship Id="rId30" Type="http://schemas.openxmlformats.org/officeDocument/2006/relationships/header" Target="header11.xml" /><Relationship Id="rId31" Type="http://schemas.openxmlformats.org/officeDocument/2006/relationships/header" Target="header12.xml" /><Relationship Id="rId32" Type="http://schemas.openxmlformats.org/officeDocument/2006/relationships/footer" Target="footer13.xml" /><Relationship Id="rId33" Type="http://schemas.openxmlformats.org/officeDocument/2006/relationships/footer" Target="footer14.xml" /><Relationship Id="rId34" Type="http://schemas.openxmlformats.org/officeDocument/2006/relationships/image" Target="media/image6.jpeg" /><Relationship Id="rId35" Type="http://schemas.openxmlformats.org/officeDocument/2006/relationships/image" Target="media/image7.png" /><Relationship Id="rId36" Type="http://schemas.openxmlformats.org/officeDocument/2006/relationships/image" Target="media/image8.png" /><Relationship Id="rId37" Type="http://schemas.openxmlformats.org/officeDocument/2006/relationships/header" Target="header13.xml" /><Relationship Id="rId38" Type="http://schemas.openxmlformats.org/officeDocument/2006/relationships/header" Target="header14.xml" /><Relationship Id="rId39" Type="http://schemas.openxmlformats.org/officeDocument/2006/relationships/footer" Target="footer15.xml" /><Relationship Id="rId4" Type="http://schemas.openxmlformats.org/officeDocument/2006/relationships/image" Target="media/image1.png" /><Relationship Id="rId40" Type="http://schemas.openxmlformats.org/officeDocument/2006/relationships/footer" Target="footer16.xml" /><Relationship Id="rId41" Type="http://schemas.openxmlformats.org/officeDocument/2006/relationships/theme" Target="theme/theme1.xml" /><Relationship Id="rId42" Type="http://schemas.openxmlformats.org/officeDocument/2006/relationships/numbering" Target="numbering.xml" /><Relationship Id="rId43" Type="http://schemas.openxmlformats.org/officeDocument/2006/relationships/styles" Target="styles.xml" /><Relationship Id="rId5" Type="http://schemas.openxmlformats.org/officeDocument/2006/relationships/image" Target="media/image2.jpe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0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1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14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Relationship Id="rId3" Type="http://schemas.openxmlformats.org/officeDocument/2006/relationships/image" Target="media/image3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Relationship Id="rId3" Type="http://schemas.openxmlformats.org/officeDocument/2006/relationships/image" Target="media/image3.png" 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TEX.Fullbanner">
    <vt:lpwstr>This is pdfTeX, Version 3.14159265-2.6-1.40.21 (TeX Live 2020) kpathsea version 6.3.2</vt:lpwstr>
  </property>
</Properties>
</file>